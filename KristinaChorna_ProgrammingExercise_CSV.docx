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E409" w14:textId="77777777" w:rsidR="00796A99" w:rsidRPr="008D693F" w:rsidRDefault="00796A99" w:rsidP="00796A99">
      <w:pPr>
        <w:rPr>
          <w:b/>
          <w:bCs/>
        </w:rPr>
      </w:pPr>
      <w:r w:rsidRPr="008D693F">
        <w:rPr>
          <w:b/>
          <w:bCs/>
        </w:rPr>
        <w:t xml:space="preserve">Technical Design Document </w:t>
      </w:r>
    </w:p>
    <w:p w14:paraId="26A70A08" w14:textId="77777777" w:rsidR="00796A99" w:rsidRDefault="00796A99" w:rsidP="00796A99">
      <w:r>
        <w:t xml:space="preserve">Kristina Chorna </w:t>
      </w:r>
    </w:p>
    <w:p w14:paraId="7138A9CC" w14:textId="48195674" w:rsidR="00796A99" w:rsidRDefault="00796A99" w:rsidP="00796A99">
      <w:r>
        <w:t>Ju</w:t>
      </w:r>
      <w:r>
        <w:t>ly 1</w:t>
      </w:r>
      <w:r>
        <w:t xml:space="preserve">, 2025 </w:t>
      </w:r>
    </w:p>
    <w:p w14:paraId="25D6EF99" w14:textId="77777777" w:rsidR="00796A99" w:rsidRDefault="00796A99" w:rsidP="00796A99"/>
    <w:p w14:paraId="41B2770E" w14:textId="77777777" w:rsidR="00796A99" w:rsidRPr="008D693F" w:rsidRDefault="00796A99" w:rsidP="00796A99">
      <w:pPr>
        <w:rPr>
          <w:b/>
          <w:bCs/>
        </w:rPr>
      </w:pPr>
      <w:r>
        <w:rPr>
          <w:b/>
          <w:bCs/>
        </w:rPr>
        <w:t xml:space="preserve">Program </w:t>
      </w:r>
      <w:r w:rsidRPr="008D693F">
        <w:rPr>
          <w:b/>
          <w:bCs/>
        </w:rPr>
        <w:t>Description</w:t>
      </w:r>
      <w:r>
        <w:rPr>
          <w:b/>
          <w:bCs/>
        </w:rPr>
        <w:t>:</w:t>
      </w:r>
    </w:p>
    <w:p w14:paraId="768E2FF2" w14:textId="730C5570" w:rsidR="00796A99" w:rsidRDefault="00796A99" w:rsidP="00796A99">
      <w:r>
        <w:t xml:space="preserve">The goal of this code is to create a program that prompts the </w:t>
      </w:r>
      <w:r>
        <w:t xml:space="preserve">instructor to enter </w:t>
      </w:r>
      <w:proofErr w:type="gramStart"/>
      <w:r>
        <w:t>a number of</w:t>
      </w:r>
      <w:proofErr w:type="gramEnd"/>
      <w:r>
        <w:t xml:space="preserve"> students, their full names, and three exam grades, which are stored in the csv </w:t>
      </w:r>
      <w:r w:rsidR="00917593">
        <w:t>file</w:t>
      </w:r>
      <w:r>
        <w:t xml:space="preserve">. It then displays the grades and student information. </w:t>
      </w:r>
    </w:p>
    <w:p w14:paraId="47D24B47" w14:textId="77777777" w:rsidR="00796A99" w:rsidRDefault="00796A99" w:rsidP="00796A99"/>
    <w:p w14:paraId="699EC014" w14:textId="5851ACA7" w:rsidR="00796A99" w:rsidRDefault="00796A99" w:rsidP="00796A99">
      <w:r w:rsidRPr="00782392">
        <w:rPr>
          <w:b/>
          <w:bCs/>
        </w:rPr>
        <w:t>Function Name:</w:t>
      </w:r>
      <w:r>
        <w:t xml:space="preserve"> </w:t>
      </w:r>
      <w:r>
        <w:t>write_grades_to_</w:t>
      </w:r>
      <w:proofErr w:type="gramStart"/>
      <w:r>
        <w:t>csv</w:t>
      </w:r>
      <w:r w:rsidR="00C7499A">
        <w:t>( )</w:t>
      </w:r>
      <w:proofErr w:type="gramEnd"/>
    </w:p>
    <w:p w14:paraId="0A3B9E94" w14:textId="4B0698EA" w:rsidR="00796A99" w:rsidRDefault="00796A99" w:rsidP="00796A99">
      <w:r w:rsidRPr="00782392">
        <w:rPr>
          <w:b/>
          <w:bCs/>
        </w:rPr>
        <w:t>Description:</w:t>
      </w:r>
      <w:r>
        <w:t xml:space="preserve"> This function </w:t>
      </w:r>
      <w:r w:rsidR="00C7499A">
        <w:t>prompts the instructor to enter the number of students and their info</w:t>
      </w:r>
      <w:r w:rsidR="00917593">
        <w:t>rmation</w:t>
      </w:r>
      <w:r w:rsidR="00C7499A">
        <w:t xml:space="preserve"> and stores the grades in the csv file. </w:t>
      </w:r>
      <w:r>
        <w:t xml:space="preserve"> </w:t>
      </w:r>
    </w:p>
    <w:p w14:paraId="2C3F490B" w14:textId="10F96579" w:rsidR="00796A99" w:rsidRDefault="00796A99" w:rsidP="00796A99">
      <w:r w:rsidRPr="00782392">
        <w:rPr>
          <w:b/>
          <w:bCs/>
        </w:rPr>
        <w:t>Parameters:</w:t>
      </w:r>
      <w:r>
        <w:t xml:space="preserve"> </w:t>
      </w:r>
      <w:r w:rsidR="00C7499A">
        <w:t xml:space="preserve">none </w:t>
      </w:r>
    </w:p>
    <w:p w14:paraId="12E1E418" w14:textId="77777777" w:rsidR="00796A99" w:rsidRPr="00782392" w:rsidRDefault="00796A99" w:rsidP="00796A99">
      <w:pPr>
        <w:rPr>
          <w:b/>
          <w:bCs/>
        </w:rPr>
      </w:pPr>
      <w:r w:rsidRPr="00782392">
        <w:rPr>
          <w:b/>
          <w:bCs/>
        </w:rPr>
        <w:t xml:space="preserve">Variables: </w:t>
      </w:r>
    </w:p>
    <w:p w14:paraId="7EF82FED" w14:textId="74B470DD" w:rsidR="00796A99" w:rsidRDefault="00C7499A" w:rsidP="00796A99">
      <w:pPr>
        <w:pStyle w:val="ListParagraph"/>
        <w:numPr>
          <w:ilvl w:val="0"/>
          <w:numId w:val="1"/>
        </w:numPr>
      </w:pPr>
      <w:r>
        <w:t xml:space="preserve">filename </w:t>
      </w:r>
      <w:r w:rsidR="00796A99">
        <w:t xml:space="preserve">– </w:t>
      </w:r>
      <w:r>
        <w:t xml:space="preserve">stores name of csv file </w:t>
      </w:r>
      <w:r w:rsidR="00796A99">
        <w:t xml:space="preserve"> </w:t>
      </w:r>
    </w:p>
    <w:p w14:paraId="125394AE" w14:textId="6B4295BB" w:rsidR="00796A99" w:rsidRDefault="00C7499A" w:rsidP="00796A99">
      <w:pPr>
        <w:pStyle w:val="ListParagraph"/>
        <w:numPr>
          <w:ilvl w:val="0"/>
          <w:numId w:val="1"/>
        </w:numPr>
      </w:pPr>
      <w:r>
        <w:t>num_students</w:t>
      </w:r>
      <w:r w:rsidR="00796A99">
        <w:t xml:space="preserve"> – </w:t>
      </w:r>
      <w:r>
        <w:t xml:space="preserve">stores the number of students entered by the instructor </w:t>
      </w:r>
    </w:p>
    <w:p w14:paraId="16CCA201" w14:textId="1673D1AE" w:rsidR="00C7499A" w:rsidRDefault="00C7499A" w:rsidP="00796A99">
      <w:pPr>
        <w:pStyle w:val="ListParagraph"/>
        <w:numPr>
          <w:ilvl w:val="0"/>
          <w:numId w:val="1"/>
        </w:numPr>
      </w:pPr>
      <w:r>
        <w:t xml:space="preserve">file – stands for opened file object </w:t>
      </w:r>
    </w:p>
    <w:p w14:paraId="49C94506" w14:textId="44667A31" w:rsidR="00C7499A" w:rsidRDefault="00C7499A" w:rsidP="00796A99">
      <w:pPr>
        <w:pStyle w:val="ListParagraph"/>
        <w:numPr>
          <w:ilvl w:val="0"/>
          <w:numId w:val="1"/>
        </w:numPr>
      </w:pPr>
      <w:r>
        <w:t xml:space="preserve">writer – writes rows into csv file </w:t>
      </w:r>
    </w:p>
    <w:p w14:paraId="510CF5FC" w14:textId="00579A51" w:rsidR="00C7499A" w:rsidRDefault="00C7499A" w:rsidP="00796A99">
      <w:pPr>
        <w:pStyle w:val="ListParagraph"/>
        <w:numPr>
          <w:ilvl w:val="0"/>
          <w:numId w:val="1"/>
        </w:numPr>
      </w:pPr>
      <w:r>
        <w:t xml:space="preserve">i – keeps track of number of students entered </w:t>
      </w:r>
    </w:p>
    <w:p w14:paraId="7BD7878D" w14:textId="7735C3A7" w:rsidR="00C7499A" w:rsidRDefault="00C7499A" w:rsidP="00796A99">
      <w:pPr>
        <w:pStyle w:val="ListParagraph"/>
        <w:numPr>
          <w:ilvl w:val="0"/>
          <w:numId w:val="1"/>
        </w:numPr>
      </w:pPr>
      <w:r>
        <w:t xml:space="preserve">first_name – stores student’s first name </w:t>
      </w:r>
    </w:p>
    <w:p w14:paraId="3D29C3F8" w14:textId="209F78DB" w:rsidR="00C7499A" w:rsidRDefault="00C7499A" w:rsidP="00796A99">
      <w:pPr>
        <w:pStyle w:val="ListParagraph"/>
        <w:numPr>
          <w:ilvl w:val="0"/>
          <w:numId w:val="1"/>
        </w:numPr>
      </w:pPr>
      <w:r>
        <w:t xml:space="preserve">last_name – stores student’s last name </w:t>
      </w:r>
    </w:p>
    <w:p w14:paraId="205E7345" w14:textId="1E01689D" w:rsidR="00C7499A" w:rsidRDefault="00C7499A" w:rsidP="00796A99">
      <w:pPr>
        <w:pStyle w:val="ListParagraph"/>
        <w:numPr>
          <w:ilvl w:val="0"/>
          <w:numId w:val="1"/>
        </w:numPr>
      </w:pPr>
      <w:r>
        <w:t xml:space="preserve">exam1 – stores the first exam grade </w:t>
      </w:r>
    </w:p>
    <w:p w14:paraId="0F63AD05" w14:textId="52B16390" w:rsidR="00C7499A" w:rsidRDefault="00C7499A" w:rsidP="00C7499A">
      <w:pPr>
        <w:pStyle w:val="ListParagraph"/>
        <w:numPr>
          <w:ilvl w:val="0"/>
          <w:numId w:val="1"/>
        </w:numPr>
      </w:pPr>
      <w:r>
        <w:t xml:space="preserve">exam2 – </w:t>
      </w:r>
      <w:r>
        <w:t xml:space="preserve">stores the </w:t>
      </w:r>
      <w:r>
        <w:t>second</w:t>
      </w:r>
      <w:r>
        <w:t xml:space="preserve"> exam grade </w:t>
      </w:r>
    </w:p>
    <w:p w14:paraId="40661907" w14:textId="6868BC2B" w:rsidR="00C7499A" w:rsidRDefault="00C7499A" w:rsidP="00C7499A">
      <w:pPr>
        <w:pStyle w:val="ListParagraph"/>
        <w:numPr>
          <w:ilvl w:val="0"/>
          <w:numId w:val="1"/>
        </w:numPr>
      </w:pPr>
      <w:r>
        <w:t xml:space="preserve">exam3 </w:t>
      </w:r>
      <w:r>
        <w:t xml:space="preserve">– stores the </w:t>
      </w:r>
      <w:r>
        <w:t>third</w:t>
      </w:r>
      <w:r>
        <w:t xml:space="preserve"> exam grade </w:t>
      </w:r>
    </w:p>
    <w:p w14:paraId="2B7B9B2C" w14:textId="77777777" w:rsidR="00796A99" w:rsidRPr="004F6225" w:rsidRDefault="00796A99" w:rsidP="00796A99">
      <w:pPr>
        <w:rPr>
          <w:b/>
          <w:bCs/>
        </w:rPr>
      </w:pPr>
      <w:r w:rsidRPr="004F6225">
        <w:rPr>
          <w:b/>
          <w:bCs/>
        </w:rPr>
        <w:t xml:space="preserve">Logical Steps: </w:t>
      </w:r>
    </w:p>
    <w:p w14:paraId="2A5CB072" w14:textId="202D9631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define the filename</w:t>
      </w: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67549037" w14:textId="5A61A5CD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prompt the instructor to enter a number of students</w:t>
      </w: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1481631E" w14:textId="093E828F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open the grades.csv file</w:t>
      </w: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7B658EAE" w14:textId="2C6369C2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create csv writer objec</w:t>
      </w: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</w:p>
    <w:p w14:paraId="581EEE41" w14:textId="6F2382FF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create header row</w:t>
      </w:r>
    </w:p>
    <w:p w14:paraId="64267389" w14:textId="572537E7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loop for each student to get their name</w:t>
      </w:r>
      <w:r w:rsidR="00917593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grades</w:t>
      </w: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6031C9A0" w14:textId="15DE35B3" w:rsidR="005A5CFC" w:rsidRPr="005A5CFC" w:rsidRDefault="005A5CFC" w:rsidP="005A5CF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A5CFC">
        <w:rPr>
          <w:rFonts w:asciiTheme="minorHAnsi" w:eastAsiaTheme="minorHAnsi" w:hAnsiTheme="minorHAnsi" w:cstheme="minorBidi"/>
          <w:kern w:val="2"/>
          <w14:ligatures w14:val="standardContextual"/>
        </w:rPr>
        <w:t>print confirmation message after loop ends </w:t>
      </w:r>
    </w:p>
    <w:p w14:paraId="35366D91" w14:textId="3770E682" w:rsidR="00796A99" w:rsidRPr="002E435C" w:rsidRDefault="00796A99" w:rsidP="00796A99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84723">
        <w:rPr>
          <w:rFonts w:asciiTheme="minorHAnsi" w:eastAsiaTheme="minorHAnsi" w:hAnsiTheme="minorHAnsi" w:cstheme="minorBidi"/>
          <w:kern w:val="2"/>
          <w14:ligatures w14:val="standardContextual"/>
        </w:rPr>
        <w:t>none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0416195D" w14:textId="77777777" w:rsidR="00796A99" w:rsidRDefault="00796A99" w:rsidP="00796A99"/>
    <w:p w14:paraId="5ED7B569" w14:textId="23AB5A1F" w:rsidR="00796A99" w:rsidRDefault="00796A99" w:rsidP="00796A99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</w:t>
      </w:r>
      <w:r w:rsidR="00C7499A">
        <w:t>read_and_display_</w:t>
      </w:r>
      <w:proofErr w:type="gramStart"/>
      <w:r w:rsidR="00C7499A">
        <w:t>grades( )</w:t>
      </w:r>
      <w:proofErr w:type="gramEnd"/>
    </w:p>
    <w:p w14:paraId="145778EE" w14:textId="14FF2705" w:rsidR="00796A99" w:rsidRDefault="00796A99" w:rsidP="00796A99">
      <w:r w:rsidRPr="00782392">
        <w:rPr>
          <w:b/>
          <w:bCs/>
        </w:rPr>
        <w:t>Description:</w:t>
      </w:r>
      <w:r>
        <w:t xml:space="preserve"> This function </w:t>
      </w:r>
      <w:r w:rsidR="00C7499A">
        <w:t xml:space="preserve">reads the contents of the csv file and displays it in a tabular format. </w:t>
      </w:r>
    </w:p>
    <w:p w14:paraId="7AC6F8A1" w14:textId="10B567F5" w:rsidR="00796A99" w:rsidRDefault="00796A99" w:rsidP="00796A99">
      <w:r w:rsidRPr="00B95A3A">
        <w:rPr>
          <w:b/>
          <w:bCs/>
        </w:rPr>
        <w:t>Parameters:</w:t>
      </w:r>
      <w:r>
        <w:t xml:space="preserve"> </w:t>
      </w:r>
      <w:r w:rsidR="00C7499A">
        <w:t xml:space="preserve">none </w:t>
      </w:r>
      <w:r>
        <w:t xml:space="preserve"> </w:t>
      </w:r>
    </w:p>
    <w:p w14:paraId="3E3D4534" w14:textId="77777777" w:rsidR="00796A99" w:rsidRPr="00B95A3A" w:rsidRDefault="00796A99" w:rsidP="00796A99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590E575B" w14:textId="50576538" w:rsidR="005A5CFC" w:rsidRDefault="005A5CFC" w:rsidP="005A5CFC">
      <w:pPr>
        <w:pStyle w:val="ListParagraph"/>
        <w:numPr>
          <w:ilvl w:val="0"/>
          <w:numId w:val="3"/>
        </w:numPr>
      </w:pPr>
      <w:r>
        <w:t>filename</w:t>
      </w:r>
      <w:r w:rsidR="00796A99">
        <w:t xml:space="preserve"> – </w:t>
      </w:r>
      <w:r>
        <w:t xml:space="preserve">stores name of csv file  </w:t>
      </w:r>
    </w:p>
    <w:p w14:paraId="21B78D25" w14:textId="77777777" w:rsidR="005A5CFC" w:rsidRDefault="005A5CFC" w:rsidP="00796A99">
      <w:pPr>
        <w:pStyle w:val="ListParagraph"/>
        <w:numPr>
          <w:ilvl w:val="0"/>
          <w:numId w:val="3"/>
        </w:numPr>
      </w:pPr>
      <w:r>
        <w:t>file</w:t>
      </w:r>
      <w:r w:rsidR="00796A99">
        <w:t xml:space="preserve"> – </w:t>
      </w:r>
      <w:r>
        <w:t xml:space="preserve">file object opened </w:t>
      </w:r>
    </w:p>
    <w:p w14:paraId="23BBE406" w14:textId="67625ED7" w:rsidR="005A5CFC" w:rsidRDefault="005A5CFC" w:rsidP="00796A99">
      <w:pPr>
        <w:pStyle w:val="ListParagraph"/>
        <w:numPr>
          <w:ilvl w:val="0"/>
          <w:numId w:val="3"/>
        </w:numPr>
      </w:pPr>
      <w:r>
        <w:t xml:space="preserve">reader – reads data from file </w:t>
      </w:r>
    </w:p>
    <w:p w14:paraId="28E49BA0" w14:textId="361EBBBD" w:rsidR="005A5CFC" w:rsidRDefault="005A5CFC" w:rsidP="00796A99">
      <w:pPr>
        <w:pStyle w:val="ListParagraph"/>
        <w:numPr>
          <w:ilvl w:val="0"/>
          <w:numId w:val="3"/>
        </w:numPr>
      </w:pPr>
      <w:r>
        <w:t xml:space="preserve">header – stores the first row of csv file </w:t>
      </w:r>
    </w:p>
    <w:p w14:paraId="17C49055" w14:textId="47A24CC2" w:rsidR="00796A99" w:rsidRDefault="005A5CFC" w:rsidP="005A5CFC">
      <w:pPr>
        <w:pStyle w:val="ListParagraph"/>
        <w:numPr>
          <w:ilvl w:val="0"/>
          <w:numId w:val="3"/>
        </w:numPr>
      </w:pPr>
      <w:r>
        <w:t xml:space="preserve">row – stores each line of the csv file after the header </w:t>
      </w:r>
    </w:p>
    <w:p w14:paraId="6AE1C4B3" w14:textId="77777777" w:rsidR="00796A99" w:rsidRDefault="00796A99" w:rsidP="00796A99">
      <w:pPr>
        <w:rPr>
          <w:b/>
          <w:bCs/>
        </w:rPr>
      </w:pPr>
      <w:r w:rsidRPr="00B95A3A">
        <w:rPr>
          <w:b/>
          <w:bCs/>
        </w:rPr>
        <w:t xml:space="preserve">Logical Steps: </w:t>
      </w:r>
    </w:p>
    <w:p w14:paraId="093C9413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define the filename</w:t>
      </w:r>
    </w:p>
    <w:p w14:paraId="19CF2281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open the file in read mode</w:t>
      </w:r>
      <w:r w:rsidRPr="00684723">
        <w:t xml:space="preserve"> </w:t>
      </w:r>
    </w:p>
    <w:p w14:paraId="64DC280B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c</w:t>
      </w:r>
      <w:r w:rsidRPr="00684723">
        <w:t>reate reader object</w:t>
      </w:r>
    </w:p>
    <w:p w14:paraId="256A3C67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read the header row</w:t>
      </w:r>
    </w:p>
    <w:p w14:paraId="59FBA7D7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print table headers</w:t>
      </w:r>
    </w:p>
    <w:p w14:paraId="27EFE0DD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print separator line for readability</w:t>
      </w:r>
    </w:p>
    <w:p w14:paraId="4E0AAB44" w14:textId="77777777" w:rsidR="00684723" w:rsidRP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loop through each row</w:t>
      </w:r>
    </w:p>
    <w:p w14:paraId="79ED14CC" w14:textId="07D62FA2" w:rsidR="00684723" w:rsidRDefault="00684723" w:rsidP="00684723">
      <w:pPr>
        <w:pStyle w:val="ListParagraph"/>
        <w:numPr>
          <w:ilvl w:val="0"/>
          <w:numId w:val="4"/>
        </w:numPr>
        <w:spacing w:line="276" w:lineRule="auto"/>
      </w:pPr>
      <w:r w:rsidRPr="00684723">
        <w:t>print data rows</w:t>
      </w:r>
      <w:r w:rsidRPr="00684723">
        <w:t> </w:t>
      </w:r>
    </w:p>
    <w:p w14:paraId="785AA143" w14:textId="74E85987" w:rsidR="00796A99" w:rsidRPr="00706379" w:rsidRDefault="00796A99" w:rsidP="00796A99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17593">
        <w:rPr>
          <w:rFonts w:asciiTheme="minorHAnsi" w:eastAsiaTheme="minorHAnsi" w:hAnsiTheme="minorHAnsi" w:cstheme="minorBidi"/>
          <w:kern w:val="2"/>
          <w14:ligatures w14:val="standardContextual"/>
        </w:rPr>
        <w:t>n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one </w:t>
      </w:r>
    </w:p>
    <w:p w14:paraId="47E96FB7" w14:textId="77777777" w:rsidR="00796A99" w:rsidRDefault="00796A99" w:rsidP="00796A99"/>
    <w:p w14:paraId="3E89E4A5" w14:textId="77777777" w:rsidR="00796A99" w:rsidRDefault="00796A99" w:rsidP="00796A99">
      <w:pPr>
        <w:pStyle w:val="NormalWeb"/>
        <w:rPr>
          <w:color w:val="000000"/>
        </w:rPr>
      </w:pPr>
    </w:p>
    <w:p w14:paraId="4B156289" w14:textId="77777777" w:rsidR="00796A99" w:rsidRDefault="00796A99" w:rsidP="00796A99"/>
    <w:p w14:paraId="0E71FE62" w14:textId="77777777" w:rsidR="00796A99" w:rsidRDefault="00796A99" w:rsidP="00796A99"/>
    <w:p w14:paraId="4638BC8F" w14:textId="77777777" w:rsidR="00796A99" w:rsidRDefault="00796A99" w:rsidP="00796A99">
      <w:hyperlink r:id="rId5" w:history="1">
        <w:r w:rsidRPr="005041B0">
          <w:rPr>
            <w:rStyle w:val="Hyperlink"/>
          </w:rPr>
          <w:t>COP2373 Repository</w:t>
        </w:r>
      </w:hyperlink>
      <w:r>
        <w:t xml:space="preserve"> </w:t>
      </w:r>
    </w:p>
    <w:p w14:paraId="09A69451" w14:textId="77777777" w:rsidR="00796A99" w:rsidRPr="00734213" w:rsidRDefault="00796A99" w:rsidP="00796A99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6949D26" w14:textId="411CF528" w:rsidR="00796A99" w:rsidRDefault="000022AF" w:rsidP="00796A99">
      <w:r>
        <w:rPr>
          <w:noProof/>
        </w:rPr>
        <w:lastRenderedPageBreak/>
        <w:drawing>
          <wp:inline distT="0" distB="0" distL="0" distR="0" wp14:anchorId="0EF5CCDC" wp14:editId="162C7CAC">
            <wp:extent cx="5943600" cy="3714750"/>
            <wp:effectExtent l="0" t="0" r="0" b="6350"/>
            <wp:docPr id="884937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705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DB6" w14:textId="77777777" w:rsidR="00796A99" w:rsidRDefault="00796A99" w:rsidP="00796A99"/>
    <w:p w14:paraId="08781FF8" w14:textId="77777777" w:rsidR="00796A99" w:rsidRDefault="00796A99" w:rsidP="00796A99"/>
    <w:p w14:paraId="66889FD7" w14:textId="77777777" w:rsidR="00206CC9" w:rsidRDefault="00206CC9"/>
    <w:sectPr w:rsidR="00206CC9" w:rsidSect="0079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B0E"/>
    <w:multiLevelType w:val="hybridMultilevel"/>
    <w:tmpl w:val="33B2A88E"/>
    <w:lvl w:ilvl="0" w:tplc="FEE41E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421A7"/>
    <w:multiLevelType w:val="hybridMultilevel"/>
    <w:tmpl w:val="DF78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23C2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B08"/>
    <w:multiLevelType w:val="hybridMultilevel"/>
    <w:tmpl w:val="7B0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E31A4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101A4"/>
    <w:multiLevelType w:val="hybridMultilevel"/>
    <w:tmpl w:val="27F660E8"/>
    <w:lvl w:ilvl="0" w:tplc="631C9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710193">
    <w:abstractNumId w:val="0"/>
  </w:num>
  <w:num w:numId="2" w16cid:durableId="1357385469">
    <w:abstractNumId w:val="5"/>
  </w:num>
  <w:num w:numId="3" w16cid:durableId="1866015583">
    <w:abstractNumId w:val="3"/>
  </w:num>
  <w:num w:numId="4" w16cid:durableId="2136175256">
    <w:abstractNumId w:val="1"/>
  </w:num>
  <w:num w:numId="5" w16cid:durableId="206911706">
    <w:abstractNumId w:val="4"/>
  </w:num>
  <w:num w:numId="6" w16cid:durableId="30050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99"/>
    <w:rsid w:val="000022AF"/>
    <w:rsid w:val="00206CC9"/>
    <w:rsid w:val="0023371D"/>
    <w:rsid w:val="005A5CFC"/>
    <w:rsid w:val="00684723"/>
    <w:rsid w:val="00796A99"/>
    <w:rsid w:val="00917593"/>
    <w:rsid w:val="00C7499A"/>
    <w:rsid w:val="00F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5B6D6"/>
  <w15:chartTrackingRefBased/>
  <w15:docId w15:val="{184E04C0-2AC8-594B-B478-02AD9C1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99"/>
  </w:style>
  <w:style w:type="paragraph" w:styleId="Heading1">
    <w:name w:val="heading 1"/>
    <w:basedOn w:val="Normal"/>
    <w:next w:val="Normal"/>
    <w:link w:val="Heading1Char"/>
    <w:uiPriority w:val="9"/>
    <w:qFormat/>
    <w:rsid w:val="0079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A9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A5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ist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3</cp:revision>
  <dcterms:created xsi:type="dcterms:W3CDTF">2025-07-01T15:19:00Z</dcterms:created>
  <dcterms:modified xsi:type="dcterms:W3CDTF">2025-07-01T16:28:00Z</dcterms:modified>
</cp:coreProperties>
</file>